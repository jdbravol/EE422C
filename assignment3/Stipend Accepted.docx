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0AD61" w14:textId="77777777" w:rsidR="00CD0E1C" w:rsidRPr="00016E09" w:rsidRDefault="00631B29">
      <w:pPr>
        <w:rPr>
          <w:rFonts w:ascii="Arial" w:hAnsi="Arial" w:cs="Arial"/>
        </w:rPr>
      </w:pPr>
      <w:bookmarkStart w:id="0" w:name="_GoBack"/>
      <w:r w:rsidRPr="00016E09">
        <w:rPr>
          <w:rFonts w:ascii="Arial" w:hAnsi="Arial" w:cs="Arial"/>
        </w:rPr>
        <w:t>Hi _______,</w:t>
      </w:r>
    </w:p>
    <w:p w14:paraId="21B85CD3" w14:textId="77777777" w:rsidR="00631B29" w:rsidRPr="00016E09" w:rsidRDefault="00C94FF2">
      <w:pPr>
        <w:rPr>
          <w:rFonts w:ascii="Arial" w:hAnsi="Arial" w:cs="Arial"/>
        </w:rPr>
      </w:pPr>
      <w:r w:rsidRPr="00016E09">
        <w:rPr>
          <w:rFonts w:ascii="Arial" w:hAnsi="Arial" w:cs="Arial"/>
        </w:rPr>
        <w:t>Congratulations! you are receiving this email</w:t>
      </w:r>
      <w:r w:rsidR="00631B29" w:rsidRPr="00016E09">
        <w:rPr>
          <w:rFonts w:ascii="Arial" w:hAnsi="Arial" w:cs="Arial"/>
        </w:rPr>
        <w:t xml:space="preserve"> because you have been elected to receive a Stipend to the National Confere</w:t>
      </w:r>
      <w:r w:rsidRPr="00016E09">
        <w:rPr>
          <w:rFonts w:ascii="Arial" w:hAnsi="Arial" w:cs="Arial"/>
        </w:rPr>
        <w:t>nce!!</w:t>
      </w:r>
    </w:p>
    <w:p w14:paraId="38CDC46C" w14:textId="77777777" w:rsidR="00A57043" w:rsidRPr="00016E09" w:rsidRDefault="00A82277">
      <w:pPr>
        <w:rPr>
          <w:rFonts w:ascii="Arial" w:hAnsi="Arial" w:cs="Arial"/>
        </w:rPr>
      </w:pPr>
      <w:r w:rsidRPr="00016E09">
        <w:rPr>
          <w:rFonts w:ascii="Arial" w:hAnsi="Arial" w:cs="Arial"/>
        </w:rPr>
        <w:t>It was a really tough process; however, due to your highly involvement with UT-SHPE and y</w:t>
      </w:r>
      <w:r w:rsidR="008C583A" w:rsidRPr="00016E09">
        <w:rPr>
          <w:rFonts w:ascii="Arial" w:hAnsi="Arial" w:cs="Arial"/>
        </w:rPr>
        <w:t xml:space="preserve">our great application, we realized it would be a mistake not to take you to national conference. </w:t>
      </w:r>
    </w:p>
    <w:p w14:paraId="48F53ECC" w14:textId="77777777" w:rsidR="00016E09" w:rsidRPr="00016E09" w:rsidRDefault="00A57043" w:rsidP="00016E09">
      <w:pPr>
        <w:widowControl w:val="0"/>
        <w:autoSpaceDE w:val="0"/>
        <w:autoSpaceDN w:val="0"/>
        <w:adjustRightInd w:val="0"/>
        <w:rPr>
          <w:rFonts w:ascii="Arial" w:hAnsi="Arial" w:cs="Arial"/>
          <w:b/>
          <w:bCs/>
          <w:color w:val="262626"/>
          <w:kern w:val="1"/>
          <w:sz w:val="26"/>
          <w:szCs w:val="26"/>
        </w:rPr>
      </w:pPr>
      <w:r w:rsidRPr="00016E09">
        <w:rPr>
          <w:rFonts w:ascii="Arial" w:hAnsi="Arial" w:cs="Arial"/>
        </w:rPr>
        <w:t xml:space="preserve">With that being said, </w:t>
      </w:r>
      <w:r w:rsidR="00450C1A" w:rsidRPr="00016E09">
        <w:rPr>
          <w:rFonts w:ascii="Arial" w:hAnsi="Arial" w:cs="Arial"/>
        </w:rPr>
        <w:t xml:space="preserve">SHPE stipend will cover your registration for conference and you stay in Seattle. So, please, make sure that you are able to pay for the airplane tickets. Right now a flight from Austin to Seattle is around </w:t>
      </w:r>
      <w:r w:rsidR="00F54435" w:rsidRPr="00016E09">
        <w:rPr>
          <w:rFonts w:ascii="Arial" w:hAnsi="Arial" w:cs="Arial"/>
        </w:rPr>
        <w:t xml:space="preserve">$276 so try to get those tickets right now and not later once the price goes up. When you buy your ticket make sure to choose one that arrive to Seattle Thursday November 3 at or before </w:t>
      </w:r>
      <w:r w:rsidR="00016E09" w:rsidRPr="00016E09">
        <w:rPr>
          <w:rFonts w:ascii="Arial" w:hAnsi="Arial" w:cs="Arial"/>
        </w:rPr>
        <w:t xml:space="preserve">11:15 am. StudentUniverse.com has great rates for them! So go check them out. Also, if you want to travel with me my flight itinerary is the following: </w:t>
      </w:r>
      <w:r w:rsidR="00016E09" w:rsidRPr="00016E09">
        <w:rPr>
          <w:rFonts w:ascii="Arial" w:hAnsi="Arial" w:cs="Arial"/>
          <w:b/>
          <w:bCs/>
          <w:color w:val="262626"/>
          <w:kern w:val="1"/>
          <w:sz w:val="26"/>
          <w:szCs w:val="26"/>
        </w:rPr>
        <w:tab/>
      </w:r>
    </w:p>
    <w:p w14:paraId="0376F09B" w14:textId="77777777" w:rsidR="00016E09" w:rsidRPr="00016E09" w:rsidRDefault="00016E09" w:rsidP="00016E09">
      <w:pPr>
        <w:widowControl w:val="0"/>
        <w:autoSpaceDE w:val="0"/>
        <w:autoSpaceDN w:val="0"/>
        <w:adjustRightInd w:val="0"/>
        <w:rPr>
          <w:rFonts w:ascii="Arial" w:hAnsi="Arial" w:cs="Arial"/>
          <w:b/>
          <w:bCs/>
          <w:color w:val="262626"/>
          <w:kern w:val="1"/>
          <w:sz w:val="26"/>
          <w:szCs w:val="26"/>
        </w:rPr>
      </w:pPr>
      <w:r w:rsidRPr="00016E09">
        <w:rPr>
          <w:rFonts w:ascii="Arial" w:hAnsi="Arial" w:cs="Arial"/>
          <w:b/>
          <w:bCs/>
          <w:color w:val="262626"/>
          <w:kern w:val="1"/>
          <w:sz w:val="26"/>
          <w:szCs w:val="26"/>
        </w:rPr>
        <w:tab/>
      </w:r>
    </w:p>
    <w:p w14:paraId="04F90B48" w14:textId="77777777" w:rsidR="00016E09" w:rsidRPr="00016E09" w:rsidRDefault="00016E09" w:rsidP="00016E09">
      <w:pPr>
        <w:widowControl w:val="0"/>
        <w:autoSpaceDE w:val="0"/>
        <w:autoSpaceDN w:val="0"/>
        <w:adjustRightInd w:val="0"/>
        <w:ind w:firstLine="720"/>
        <w:rPr>
          <w:rFonts w:ascii="Arial" w:hAnsi="Arial" w:cs="Arial"/>
          <w:color w:val="262626"/>
        </w:rPr>
      </w:pPr>
      <w:r w:rsidRPr="00016E09">
        <w:rPr>
          <w:rFonts w:ascii="Arial" w:hAnsi="Arial" w:cs="Arial"/>
          <w:b/>
          <w:bCs/>
          <w:color w:val="262626"/>
        </w:rPr>
        <w:t>American Airlines</w:t>
      </w:r>
    </w:p>
    <w:p w14:paraId="613279A2" w14:textId="77777777" w:rsidR="00016E09" w:rsidRPr="00016E09" w:rsidRDefault="00016E09" w:rsidP="00016E09">
      <w:pPr>
        <w:widowControl w:val="0"/>
        <w:numPr>
          <w:ilvl w:val="0"/>
          <w:numId w:val="1"/>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Flight 1460</w:t>
      </w:r>
    </w:p>
    <w:p w14:paraId="687129B2" w14:textId="77777777" w:rsidR="00016E09" w:rsidRPr="00016E09" w:rsidRDefault="00016E09" w:rsidP="00016E09">
      <w:pPr>
        <w:widowControl w:val="0"/>
        <w:tabs>
          <w:tab w:val="left" w:pos="220"/>
          <w:tab w:val="left" w:pos="720"/>
        </w:tabs>
        <w:autoSpaceDE w:val="0"/>
        <w:autoSpaceDN w:val="0"/>
        <w:adjustRightInd w:val="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 xml:space="preserve">departs AUS </w:t>
      </w:r>
      <w:r w:rsidRPr="00016E09">
        <w:rPr>
          <w:rFonts w:ascii="Arial" w:hAnsi="Arial" w:cs="Arial"/>
          <w:b/>
          <w:bCs/>
          <w:color w:val="262626"/>
        </w:rPr>
        <w:t>7:03a</w:t>
      </w:r>
    </w:p>
    <w:p w14:paraId="58597671" w14:textId="77777777" w:rsidR="00016E09" w:rsidRPr="00016E09" w:rsidRDefault="00016E09" w:rsidP="00016E09">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Thu Nov 3, 2016</w:t>
      </w:r>
    </w:p>
    <w:p w14:paraId="7B21B2A6" w14:textId="77777777" w:rsidR="00016E09" w:rsidRPr="00016E09" w:rsidRDefault="00016E09" w:rsidP="00016E09">
      <w:pPr>
        <w:widowControl w:val="0"/>
        <w:numPr>
          <w:ilvl w:val="0"/>
          <w:numId w:val="3"/>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 xml:space="preserve">arrives DFW </w:t>
      </w:r>
      <w:r w:rsidRPr="00016E09">
        <w:rPr>
          <w:rFonts w:ascii="Arial" w:hAnsi="Arial" w:cs="Arial"/>
          <w:b/>
          <w:bCs/>
          <w:color w:val="262626"/>
        </w:rPr>
        <w:t>8:10a</w:t>
      </w:r>
    </w:p>
    <w:p w14:paraId="56CF9632" w14:textId="77777777" w:rsidR="00016E09" w:rsidRPr="00016E09" w:rsidRDefault="00016E09" w:rsidP="00016E09">
      <w:pPr>
        <w:widowControl w:val="0"/>
        <w:numPr>
          <w:ilvl w:val="0"/>
          <w:numId w:val="3"/>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Thu Nov 3, 2016</w:t>
      </w:r>
    </w:p>
    <w:p w14:paraId="74C1DACC" w14:textId="77777777" w:rsidR="00016E09" w:rsidRPr="00016E09" w:rsidRDefault="00016E09" w:rsidP="00016E09">
      <w:pPr>
        <w:widowControl w:val="0"/>
        <w:numPr>
          <w:ilvl w:val="0"/>
          <w:numId w:val="4"/>
        </w:numPr>
        <w:tabs>
          <w:tab w:val="left" w:pos="220"/>
          <w:tab w:val="left" w:pos="720"/>
        </w:tabs>
        <w:autoSpaceDE w:val="0"/>
        <w:autoSpaceDN w:val="0"/>
        <w:adjustRightInd w:val="0"/>
        <w:ind w:hanging="720"/>
        <w:jc w:val="center"/>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p>
    <w:p w14:paraId="4BF3ADC2" w14:textId="77777777" w:rsidR="00016E09" w:rsidRPr="00016E09" w:rsidRDefault="00016E09" w:rsidP="00016E09">
      <w:pPr>
        <w:widowControl w:val="0"/>
        <w:numPr>
          <w:ilvl w:val="0"/>
          <w:numId w:val="5"/>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b/>
          <w:bCs/>
          <w:color w:val="262626"/>
          <w:kern w:val="1"/>
        </w:rPr>
        <w:tab/>
      </w:r>
      <w:r w:rsidRPr="00016E09">
        <w:rPr>
          <w:rFonts w:ascii="Arial" w:hAnsi="Arial" w:cs="Arial"/>
          <w:b/>
          <w:bCs/>
          <w:color w:val="262626"/>
          <w:kern w:val="1"/>
        </w:rPr>
        <w:tab/>
      </w:r>
      <w:r w:rsidRPr="00016E09">
        <w:rPr>
          <w:rFonts w:ascii="Arial" w:hAnsi="Arial" w:cs="Arial"/>
          <w:b/>
          <w:bCs/>
          <w:color w:val="262626"/>
        </w:rPr>
        <w:t>American Airlines</w:t>
      </w:r>
    </w:p>
    <w:p w14:paraId="5E5DC9CF" w14:textId="77777777" w:rsidR="00016E09" w:rsidRPr="00016E09" w:rsidRDefault="00016E09" w:rsidP="00016E09">
      <w:pPr>
        <w:widowControl w:val="0"/>
        <w:numPr>
          <w:ilvl w:val="0"/>
          <w:numId w:val="5"/>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Flight 1402</w:t>
      </w:r>
    </w:p>
    <w:p w14:paraId="4F13FE56" w14:textId="77777777" w:rsidR="00016E09" w:rsidRPr="00016E09" w:rsidRDefault="00016E09" w:rsidP="00016E09">
      <w:pPr>
        <w:widowControl w:val="0"/>
        <w:numPr>
          <w:ilvl w:val="0"/>
          <w:numId w:val="6"/>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 xml:space="preserve">departs DFW </w:t>
      </w:r>
      <w:r w:rsidRPr="00016E09">
        <w:rPr>
          <w:rFonts w:ascii="Arial" w:hAnsi="Arial" w:cs="Arial"/>
          <w:b/>
          <w:bCs/>
          <w:color w:val="262626"/>
        </w:rPr>
        <w:t>8:55a</w:t>
      </w:r>
    </w:p>
    <w:p w14:paraId="4D1117E9" w14:textId="77777777" w:rsidR="00016E09" w:rsidRPr="00016E09" w:rsidRDefault="00016E09" w:rsidP="00016E09">
      <w:pPr>
        <w:widowControl w:val="0"/>
        <w:numPr>
          <w:ilvl w:val="0"/>
          <w:numId w:val="6"/>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Thu Nov 3, 2016</w:t>
      </w:r>
    </w:p>
    <w:p w14:paraId="23CF2A5A" w14:textId="77777777" w:rsidR="00016E09" w:rsidRPr="00016E09" w:rsidRDefault="00016E09" w:rsidP="00016E09">
      <w:pPr>
        <w:widowControl w:val="0"/>
        <w:numPr>
          <w:ilvl w:val="0"/>
          <w:numId w:val="7"/>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 xml:space="preserve">arrives SEA </w:t>
      </w:r>
      <w:r w:rsidRPr="00016E09">
        <w:rPr>
          <w:rFonts w:ascii="Arial" w:hAnsi="Arial" w:cs="Arial"/>
          <w:b/>
          <w:bCs/>
          <w:color w:val="262626"/>
        </w:rPr>
        <w:t>11:15a</w:t>
      </w:r>
    </w:p>
    <w:p w14:paraId="5D9876F7" w14:textId="77777777" w:rsidR="00016E09" w:rsidRPr="00016E09" w:rsidRDefault="00016E09" w:rsidP="00016E09">
      <w:pPr>
        <w:widowControl w:val="0"/>
        <w:numPr>
          <w:ilvl w:val="0"/>
          <w:numId w:val="7"/>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Thu Nov 3, 2016</w:t>
      </w:r>
    </w:p>
    <w:p w14:paraId="3D18CB61" w14:textId="77777777" w:rsidR="00016E09" w:rsidRPr="00016E09" w:rsidRDefault="00016E09" w:rsidP="00016E09">
      <w:pPr>
        <w:widowControl w:val="0"/>
        <w:autoSpaceDE w:val="0"/>
        <w:autoSpaceDN w:val="0"/>
        <w:adjustRightInd w:val="0"/>
        <w:rPr>
          <w:rFonts w:ascii="Arial" w:hAnsi="Arial" w:cs="Arial"/>
          <w:color w:val="262626"/>
        </w:rPr>
      </w:pPr>
    </w:p>
    <w:p w14:paraId="7B3F266B" w14:textId="77777777" w:rsidR="00016E09" w:rsidRPr="00016E09" w:rsidRDefault="00016E09" w:rsidP="00016E09">
      <w:pPr>
        <w:widowControl w:val="0"/>
        <w:numPr>
          <w:ilvl w:val="0"/>
          <w:numId w:val="9"/>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b/>
          <w:bCs/>
          <w:color w:val="262626"/>
          <w:kern w:val="1"/>
        </w:rPr>
        <w:tab/>
      </w:r>
      <w:r w:rsidRPr="00016E09">
        <w:rPr>
          <w:rFonts w:ascii="Arial" w:hAnsi="Arial" w:cs="Arial"/>
          <w:b/>
          <w:bCs/>
          <w:color w:val="262626"/>
          <w:kern w:val="1"/>
        </w:rPr>
        <w:tab/>
      </w:r>
      <w:r w:rsidRPr="00016E09">
        <w:rPr>
          <w:rFonts w:ascii="Arial" w:hAnsi="Arial" w:cs="Arial"/>
          <w:b/>
          <w:bCs/>
          <w:color w:val="262626"/>
        </w:rPr>
        <w:t>Alaska Airlines</w:t>
      </w:r>
    </w:p>
    <w:p w14:paraId="40B1E370" w14:textId="77777777" w:rsidR="00016E09" w:rsidRPr="00016E09" w:rsidRDefault="00016E09" w:rsidP="00016E09">
      <w:pPr>
        <w:widowControl w:val="0"/>
        <w:numPr>
          <w:ilvl w:val="0"/>
          <w:numId w:val="9"/>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Flight 0606</w:t>
      </w:r>
    </w:p>
    <w:p w14:paraId="036F103D" w14:textId="77777777" w:rsidR="00016E09" w:rsidRPr="00016E09" w:rsidRDefault="00016E09" w:rsidP="00016E09">
      <w:pPr>
        <w:widowControl w:val="0"/>
        <w:numPr>
          <w:ilvl w:val="0"/>
          <w:numId w:val="10"/>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 xml:space="preserve">departs SEA </w:t>
      </w:r>
      <w:r w:rsidRPr="00016E09">
        <w:rPr>
          <w:rFonts w:ascii="Arial" w:hAnsi="Arial" w:cs="Arial"/>
          <w:b/>
          <w:bCs/>
          <w:color w:val="262626"/>
        </w:rPr>
        <w:t>11:10p</w:t>
      </w:r>
    </w:p>
    <w:p w14:paraId="56CEB1C0" w14:textId="77777777" w:rsidR="00016E09" w:rsidRPr="00016E09" w:rsidRDefault="00016E09" w:rsidP="00016E09">
      <w:pPr>
        <w:widowControl w:val="0"/>
        <w:numPr>
          <w:ilvl w:val="0"/>
          <w:numId w:val="10"/>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Sun Nov 6, 2016</w:t>
      </w:r>
    </w:p>
    <w:p w14:paraId="5285F86D" w14:textId="77777777" w:rsidR="00016E09" w:rsidRPr="00016E09" w:rsidRDefault="00016E09" w:rsidP="00016E09">
      <w:pPr>
        <w:widowControl w:val="0"/>
        <w:numPr>
          <w:ilvl w:val="0"/>
          <w:numId w:val="11"/>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 xml:space="preserve">arrives AUS </w:t>
      </w:r>
      <w:r w:rsidRPr="00016E09">
        <w:rPr>
          <w:rFonts w:ascii="Arial" w:hAnsi="Arial" w:cs="Arial"/>
          <w:b/>
          <w:bCs/>
          <w:color w:val="262626"/>
        </w:rPr>
        <w:t>5:03a</w:t>
      </w:r>
    </w:p>
    <w:p w14:paraId="78985A17" w14:textId="77777777" w:rsidR="00016E09" w:rsidRPr="00016E09" w:rsidRDefault="00016E09" w:rsidP="00016E09">
      <w:pPr>
        <w:widowControl w:val="0"/>
        <w:numPr>
          <w:ilvl w:val="0"/>
          <w:numId w:val="11"/>
        </w:numPr>
        <w:tabs>
          <w:tab w:val="left" w:pos="220"/>
          <w:tab w:val="left" w:pos="720"/>
        </w:tabs>
        <w:autoSpaceDE w:val="0"/>
        <w:autoSpaceDN w:val="0"/>
        <w:adjustRightInd w:val="0"/>
        <w:ind w:hanging="720"/>
        <w:rPr>
          <w:rFonts w:ascii="Arial" w:hAnsi="Arial" w:cs="Arial"/>
          <w:color w:val="262626"/>
        </w:rPr>
      </w:pPr>
      <w:r w:rsidRPr="00016E09">
        <w:rPr>
          <w:rFonts w:ascii="Arial" w:hAnsi="Arial" w:cs="Arial"/>
          <w:color w:val="262626"/>
          <w:kern w:val="1"/>
        </w:rPr>
        <w:tab/>
      </w:r>
      <w:r w:rsidRPr="00016E09">
        <w:rPr>
          <w:rFonts w:ascii="Arial" w:hAnsi="Arial" w:cs="Arial"/>
          <w:color w:val="262626"/>
          <w:kern w:val="1"/>
        </w:rPr>
        <w:tab/>
      </w:r>
      <w:r w:rsidRPr="00016E09">
        <w:rPr>
          <w:rFonts w:ascii="Arial" w:hAnsi="Arial" w:cs="Arial"/>
          <w:color w:val="262626"/>
        </w:rPr>
        <w:t>Mon Nov 7, 2016</w:t>
      </w:r>
    </w:p>
    <w:p w14:paraId="07C52529" w14:textId="77777777" w:rsidR="00016E09" w:rsidRPr="00016E09" w:rsidRDefault="00016E09" w:rsidP="00016E09">
      <w:pPr>
        <w:widowControl w:val="0"/>
        <w:tabs>
          <w:tab w:val="left" w:pos="220"/>
          <w:tab w:val="left" w:pos="720"/>
        </w:tabs>
        <w:autoSpaceDE w:val="0"/>
        <w:autoSpaceDN w:val="0"/>
        <w:adjustRightInd w:val="0"/>
        <w:rPr>
          <w:rFonts w:ascii="Arial" w:hAnsi="Arial" w:cs="Arial"/>
          <w:color w:val="262626"/>
        </w:rPr>
      </w:pPr>
    </w:p>
    <w:p w14:paraId="312F52AA" w14:textId="77777777" w:rsidR="00016E09" w:rsidRDefault="00016E09" w:rsidP="00016E09">
      <w:pPr>
        <w:widowControl w:val="0"/>
        <w:tabs>
          <w:tab w:val="left" w:pos="220"/>
          <w:tab w:val="left" w:pos="720"/>
        </w:tabs>
        <w:autoSpaceDE w:val="0"/>
        <w:autoSpaceDN w:val="0"/>
        <w:adjustRightInd w:val="0"/>
        <w:rPr>
          <w:rFonts w:ascii="Arial" w:hAnsi="Arial" w:cs="Arial"/>
          <w:color w:val="262626"/>
        </w:rPr>
      </w:pPr>
      <w:r w:rsidRPr="00016E09">
        <w:rPr>
          <w:rFonts w:ascii="Arial" w:hAnsi="Arial" w:cs="Arial"/>
          <w:color w:val="262626"/>
        </w:rPr>
        <w:t xml:space="preserve">Please be aware that we will have a meeting in the next couple of weeks </w:t>
      </w:r>
      <w:r>
        <w:rPr>
          <w:rFonts w:ascii="Arial" w:hAnsi="Arial" w:cs="Arial"/>
          <w:color w:val="262626"/>
        </w:rPr>
        <w:t xml:space="preserve">to talk about the logistics of the trip. Also please send me a confirmation trip stating that you are accepting the stipend and that you will be able to pay your flight to Seattle. </w:t>
      </w:r>
    </w:p>
    <w:p w14:paraId="7F830325" w14:textId="77777777" w:rsidR="00016E09" w:rsidRDefault="00016E09" w:rsidP="00016E09">
      <w:pPr>
        <w:widowControl w:val="0"/>
        <w:tabs>
          <w:tab w:val="left" w:pos="220"/>
          <w:tab w:val="left" w:pos="720"/>
        </w:tabs>
        <w:autoSpaceDE w:val="0"/>
        <w:autoSpaceDN w:val="0"/>
        <w:adjustRightInd w:val="0"/>
        <w:rPr>
          <w:rFonts w:ascii="Arial" w:hAnsi="Arial" w:cs="Arial"/>
          <w:color w:val="262626"/>
        </w:rPr>
      </w:pPr>
    </w:p>
    <w:p w14:paraId="601C95E7" w14:textId="77777777" w:rsidR="00016E09" w:rsidRDefault="00016E09" w:rsidP="00016E09">
      <w:pPr>
        <w:widowControl w:val="0"/>
        <w:tabs>
          <w:tab w:val="left" w:pos="220"/>
          <w:tab w:val="left" w:pos="720"/>
        </w:tabs>
        <w:autoSpaceDE w:val="0"/>
        <w:autoSpaceDN w:val="0"/>
        <w:adjustRightInd w:val="0"/>
        <w:rPr>
          <w:rFonts w:ascii="Arial" w:hAnsi="Arial" w:cs="Arial"/>
          <w:color w:val="262626"/>
        </w:rPr>
      </w:pPr>
      <w:r>
        <w:rPr>
          <w:rFonts w:ascii="Arial" w:hAnsi="Arial" w:cs="Arial"/>
          <w:color w:val="262626"/>
        </w:rPr>
        <w:t>Once again, congratulations and I can</w:t>
      </w:r>
      <w:r w:rsidR="00A66962">
        <w:rPr>
          <w:rFonts w:ascii="Arial" w:hAnsi="Arial" w:cs="Arial"/>
          <w:color w:val="262626"/>
        </w:rPr>
        <w:t>’</w:t>
      </w:r>
      <w:r>
        <w:rPr>
          <w:rFonts w:ascii="Arial" w:hAnsi="Arial" w:cs="Arial"/>
          <w:color w:val="262626"/>
        </w:rPr>
        <w:t>t wait until</w:t>
      </w:r>
      <w:r w:rsidR="00A66962">
        <w:rPr>
          <w:rFonts w:ascii="Arial" w:hAnsi="Arial" w:cs="Arial"/>
          <w:color w:val="262626"/>
        </w:rPr>
        <w:t xml:space="preserve"> we kill it at the conference!!</w:t>
      </w:r>
    </w:p>
    <w:p w14:paraId="43AFBBAC" w14:textId="77777777" w:rsidR="00B70A1C" w:rsidRDefault="00B70A1C" w:rsidP="00016E09">
      <w:pPr>
        <w:widowControl w:val="0"/>
        <w:tabs>
          <w:tab w:val="left" w:pos="220"/>
          <w:tab w:val="left" w:pos="720"/>
        </w:tabs>
        <w:autoSpaceDE w:val="0"/>
        <w:autoSpaceDN w:val="0"/>
        <w:adjustRightInd w:val="0"/>
        <w:rPr>
          <w:rFonts w:ascii="Arial" w:hAnsi="Arial" w:cs="Arial"/>
          <w:color w:val="262626"/>
        </w:rPr>
      </w:pPr>
      <w:r>
        <w:rPr>
          <w:rFonts w:ascii="Arial" w:hAnsi="Arial" w:cs="Arial"/>
          <w:color w:val="262626"/>
        </w:rPr>
        <w:t>#</w:t>
      </w:r>
      <w:proofErr w:type="spellStart"/>
      <w:r>
        <w:rPr>
          <w:rFonts w:ascii="Arial" w:hAnsi="Arial" w:cs="Arial"/>
          <w:color w:val="262626"/>
        </w:rPr>
        <w:t>SHPEisBae</w:t>
      </w:r>
      <w:proofErr w:type="spellEnd"/>
    </w:p>
    <w:p w14:paraId="47BF9FE2" w14:textId="77777777" w:rsidR="00B70A1C" w:rsidRDefault="00B70A1C" w:rsidP="00016E09">
      <w:pPr>
        <w:widowControl w:val="0"/>
        <w:tabs>
          <w:tab w:val="left" w:pos="220"/>
          <w:tab w:val="left" w:pos="720"/>
        </w:tabs>
        <w:autoSpaceDE w:val="0"/>
        <w:autoSpaceDN w:val="0"/>
        <w:adjustRightInd w:val="0"/>
        <w:rPr>
          <w:rFonts w:ascii="Arial" w:hAnsi="Arial" w:cs="Arial"/>
          <w:color w:val="262626"/>
        </w:rPr>
      </w:pPr>
    </w:p>
    <w:p w14:paraId="1D65783F" w14:textId="77777777" w:rsidR="00B70A1C" w:rsidRDefault="00B70A1C" w:rsidP="00016E09">
      <w:pPr>
        <w:widowControl w:val="0"/>
        <w:tabs>
          <w:tab w:val="left" w:pos="220"/>
          <w:tab w:val="left" w:pos="720"/>
        </w:tabs>
        <w:autoSpaceDE w:val="0"/>
        <w:autoSpaceDN w:val="0"/>
        <w:adjustRightInd w:val="0"/>
        <w:rPr>
          <w:rFonts w:ascii="Arial" w:hAnsi="Arial" w:cs="Arial"/>
          <w:color w:val="262626"/>
        </w:rPr>
      </w:pPr>
      <w:r>
        <w:rPr>
          <w:rFonts w:ascii="Arial" w:hAnsi="Arial" w:cs="Arial"/>
          <w:color w:val="262626"/>
        </w:rPr>
        <w:t>Sincerely,</w:t>
      </w:r>
    </w:p>
    <w:p w14:paraId="58C2C5E1" w14:textId="77777777" w:rsidR="00B70A1C" w:rsidRPr="00016E09" w:rsidRDefault="00B70A1C" w:rsidP="00016E09">
      <w:pPr>
        <w:widowControl w:val="0"/>
        <w:tabs>
          <w:tab w:val="left" w:pos="220"/>
          <w:tab w:val="left" w:pos="720"/>
        </w:tabs>
        <w:autoSpaceDE w:val="0"/>
        <w:autoSpaceDN w:val="0"/>
        <w:adjustRightInd w:val="0"/>
        <w:rPr>
          <w:rFonts w:ascii="Arial" w:hAnsi="Arial" w:cs="Arial"/>
          <w:color w:val="262626"/>
        </w:rPr>
      </w:pPr>
      <w:r>
        <w:rPr>
          <w:rFonts w:ascii="Arial" w:hAnsi="Arial" w:cs="Arial"/>
          <w:color w:val="262626"/>
        </w:rPr>
        <w:t>Your VP</w:t>
      </w:r>
    </w:p>
    <w:p w14:paraId="432E1D08" w14:textId="77777777" w:rsidR="00016E09" w:rsidRPr="00016E09" w:rsidRDefault="00016E09" w:rsidP="00016E09">
      <w:pPr>
        <w:widowControl w:val="0"/>
        <w:numPr>
          <w:ilvl w:val="0"/>
          <w:numId w:val="12"/>
        </w:numPr>
        <w:tabs>
          <w:tab w:val="left" w:pos="220"/>
          <w:tab w:val="left" w:pos="720"/>
        </w:tabs>
        <w:autoSpaceDE w:val="0"/>
        <w:autoSpaceDN w:val="0"/>
        <w:adjustRightInd w:val="0"/>
        <w:ind w:hanging="720"/>
        <w:jc w:val="center"/>
        <w:rPr>
          <w:rFonts w:ascii="Arial" w:hAnsi="Arial" w:cs="Arial"/>
          <w:color w:val="262626"/>
          <w:sz w:val="26"/>
          <w:szCs w:val="26"/>
        </w:rPr>
      </w:pPr>
      <w:r w:rsidRPr="00016E09">
        <w:rPr>
          <w:rFonts w:ascii="Arial" w:hAnsi="Arial" w:cs="Arial"/>
          <w:color w:val="262626"/>
          <w:kern w:val="1"/>
          <w:sz w:val="26"/>
          <w:szCs w:val="26"/>
        </w:rPr>
        <w:tab/>
      </w:r>
      <w:r w:rsidRPr="00016E09">
        <w:rPr>
          <w:rFonts w:ascii="Arial" w:hAnsi="Arial" w:cs="Arial"/>
          <w:color w:val="262626"/>
          <w:kern w:val="1"/>
          <w:sz w:val="26"/>
          <w:szCs w:val="26"/>
        </w:rPr>
        <w:tab/>
      </w:r>
    </w:p>
    <w:p w14:paraId="5B1CA302" w14:textId="77777777" w:rsidR="00F54435" w:rsidRPr="00016E09" w:rsidRDefault="00F54435" w:rsidP="00016E09">
      <w:pPr>
        <w:rPr>
          <w:rFonts w:ascii="Arial" w:hAnsi="Arial" w:cs="Arial"/>
        </w:rPr>
      </w:pPr>
    </w:p>
    <w:bookmarkEnd w:id="0"/>
    <w:sectPr w:rsidR="00F54435" w:rsidRPr="00016E09" w:rsidSect="0033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29"/>
    <w:rsid w:val="00016E09"/>
    <w:rsid w:val="00266E56"/>
    <w:rsid w:val="00335B0A"/>
    <w:rsid w:val="00450C1A"/>
    <w:rsid w:val="00613F24"/>
    <w:rsid w:val="00631B29"/>
    <w:rsid w:val="00644EA9"/>
    <w:rsid w:val="00670BAE"/>
    <w:rsid w:val="008C583A"/>
    <w:rsid w:val="00942110"/>
    <w:rsid w:val="00A57043"/>
    <w:rsid w:val="00A66962"/>
    <w:rsid w:val="00A82277"/>
    <w:rsid w:val="00B70A1C"/>
    <w:rsid w:val="00C94FF2"/>
    <w:rsid w:val="00F5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6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7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238</Words>
  <Characters>1363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Bravo</dc:creator>
  <cp:keywords/>
  <dc:description/>
  <cp:lastModifiedBy>Juan Bravo</cp:lastModifiedBy>
  <cp:revision>1</cp:revision>
  <dcterms:created xsi:type="dcterms:W3CDTF">2016-10-01T01:35:00Z</dcterms:created>
  <dcterms:modified xsi:type="dcterms:W3CDTF">2016-10-01T02:58:00Z</dcterms:modified>
</cp:coreProperties>
</file>